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9B7BE3" w:rsidRDefault="00AB4F7A" w:rsidP="009A0FEB">
      <w:pPr>
        <w:jc w:val="center"/>
        <w:rPr>
          <w:sz w:val="32"/>
          <w:szCs w:val="28"/>
        </w:rPr>
      </w:pPr>
      <w:r w:rsidRPr="009B7BE3">
        <w:rPr>
          <w:sz w:val="32"/>
          <w:szCs w:val="28"/>
        </w:rPr>
        <w:t>Le Masque de sous réseau :</w:t>
      </w:r>
    </w:p>
    <w:p w:rsidR="009A0FEB" w:rsidRPr="009B7BE3" w:rsidRDefault="009A0FEB" w:rsidP="009A0FEB">
      <w:pPr>
        <w:jc w:val="center"/>
        <w:rPr>
          <w:sz w:val="32"/>
          <w:szCs w:val="28"/>
        </w:rPr>
      </w:pPr>
    </w:p>
    <w:p w:rsidR="00AB4F7A" w:rsidRDefault="00AB4F7A">
      <w:pPr>
        <w:rPr>
          <w:rFonts w:ascii="Arial" w:hAnsi="Arial" w:cs="Arial"/>
          <w:shd w:val="clear" w:color="auto" w:fill="202124"/>
        </w:rPr>
      </w:pPr>
    </w:p>
    <w:p w:rsidR="00AB4F7A" w:rsidRDefault="00AB4F7A"/>
    <w:p w:rsidR="00AB4F7A" w:rsidRPr="009B7BE3" w:rsidRDefault="00AB4F7A">
      <w:pPr>
        <w:rPr>
          <w:sz w:val="24"/>
          <w:szCs w:val="24"/>
        </w:rPr>
      </w:pPr>
      <w:r w:rsidRPr="009B7BE3">
        <w:rPr>
          <w:sz w:val="24"/>
          <w:szCs w:val="24"/>
        </w:rPr>
        <w:t xml:space="preserve">Qu’est-ce qu’un sous réseau : c’est un réseau à l’intérieur d’un réseau. Il permet de rendre les réseaux plus efficaces. </w:t>
      </w:r>
    </w:p>
    <w:p w:rsidR="00AB4F7A" w:rsidRPr="009B7BE3" w:rsidRDefault="00AB4F7A">
      <w:pPr>
        <w:rPr>
          <w:sz w:val="24"/>
          <w:szCs w:val="24"/>
        </w:rPr>
      </w:pPr>
    </w:p>
    <w:p w:rsidR="00AB4F7A" w:rsidRPr="009B7BE3" w:rsidRDefault="00AB4F7A">
      <w:pPr>
        <w:rPr>
          <w:sz w:val="24"/>
          <w:szCs w:val="24"/>
        </w:rPr>
      </w:pPr>
      <w:r w:rsidRPr="009B7BE3">
        <w:rPr>
          <w:sz w:val="24"/>
          <w:szCs w:val="24"/>
        </w:rPr>
        <w:t>Afin de bien comprendre les sous-réseaux, il nous faut rapidement définir ce qu’est une adresse IP. Chaque appareil se connectant à internet se voit attribuer une adresse IP unique ce qui permet aux données envoyées sur Internet d’atteindre le bon appareil parmi tous ceux connectés à Internet.</w:t>
      </w:r>
    </w:p>
    <w:p w:rsidR="009A0FEB" w:rsidRPr="009B7BE3" w:rsidRDefault="009A0FEB">
      <w:pPr>
        <w:rPr>
          <w:sz w:val="24"/>
          <w:szCs w:val="24"/>
        </w:rPr>
      </w:pPr>
      <w:r w:rsidRPr="009B7BE3">
        <w:rPr>
          <w:sz w:val="24"/>
          <w:szCs w:val="24"/>
        </w:rPr>
        <w:t>Les adresse IP sont écrites sous forme de caractères alphanumériques.</w:t>
      </w:r>
    </w:p>
    <w:p w:rsidR="009A0FEB" w:rsidRPr="009B7BE3" w:rsidRDefault="009A0FEB">
      <w:pPr>
        <w:rPr>
          <w:sz w:val="24"/>
          <w:szCs w:val="24"/>
        </w:rPr>
      </w:pPr>
    </w:p>
    <w:p w:rsidR="0083025F" w:rsidRPr="009B7BE3" w:rsidRDefault="009A0FEB">
      <w:pPr>
        <w:rPr>
          <w:sz w:val="24"/>
          <w:szCs w:val="24"/>
        </w:rPr>
      </w:pPr>
      <w:r w:rsidRPr="009B7BE3">
        <w:rPr>
          <w:sz w:val="24"/>
          <w:szCs w:val="24"/>
        </w:rPr>
        <w:t>Un masque de sous-réseau est</w:t>
      </w:r>
      <w:r w:rsidR="0083025F" w:rsidRPr="009B7BE3">
        <w:rPr>
          <w:sz w:val="24"/>
          <w:szCs w:val="24"/>
        </w:rPr>
        <w:t xml:space="preserve"> un nombre de 32 bits</w:t>
      </w:r>
      <w:r w:rsidR="000D2E09" w:rsidRPr="009B7BE3">
        <w:rPr>
          <w:sz w:val="24"/>
          <w:szCs w:val="24"/>
        </w:rPr>
        <w:t xml:space="preserve"> (24 premiers bits sont l’adresse réseau et les 8 derniers sont l’adresse de l’hôte)</w:t>
      </w:r>
      <w:r w:rsidR="0083025F" w:rsidRPr="009B7BE3">
        <w:rPr>
          <w:sz w:val="24"/>
          <w:szCs w:val="24"/>
        </w:rPr>
        <w:t xml:space="preserve"> qui se présente sous la forme de un</w:t>
      </w:r>
      <w:bookmarkStart w:id="0" w:name="_GoBack"/>
      <w:bookmarkEnd w:id="0"/>
      <w:r w:rsidR="0083025F" w:rsidRPr="009B7BE3">
        <w:rPr>
          <w:sz w:val="24"/>
          <w:szCs w:val="24"/>
        </w:rPr>
        <w:t>s et de zéros il est</w:t>
      </w:r>
      <w:r w:rsidRPr="009B7BE3">
        <w:rPr>
          <w:sz w:val="24"/>
          <w:szCs w:val="24"/>
        </w:rPr>
        <w:t xml:space="preserve"> semblable à une adresse IP, mais il est destiné à un usage uniquement interne au sein d’un réseau.</w:t>
      </w:r>
      <w:r w:rsidR="0083025F" w:rsidRPr="009B7BE3">
        <w:rPr>
          <w:sz w:val="24"/>
          <w:szCs w:val="24"/>
        </w:rPr>
        <w:t xml:space="preserve"> Il permet de distinguer la partie de l’adresse commune à tous les appareils du sous réseau et celle qui varie d’un appareil à l’autre. Ces masques sont nécessaires pour accéder à Internet </w:t>
      </w:r>
      <w:r w:rsidR="000D2E09" w:rsidRPr="009B7BE3">
        <w:rPr>
          <w:sz w:val="24"/>
          <w:szCs w:val="24"/>
        </w:rPr>
        <w:t>via le protocole TCP/IP (protocole de mise en réseau permettant aux ordinateurs d’être en réseau.)</w:t>
      </w:r>
    </w:p>
    <w:p w:rsidR="00AB4F7A" w:rsidRPr="009B7BE3" w:rsidRDefault="009A0FEB">
      <w:pPr>
        <w:rPr>
          <w:sz w:val="24"/>
          <w:szCs w:val="24"/>
        </w:rPr>
      </w:pPr>
      <w:r w:rsidRPr="009B7BE3">
        <w:rPr>
          <w:sz w:val="24"/>
          <w:szCs w:val="24"/>
        </w:rPr>
        <w:t xml:space="preserve">Les routeurs utilisent des masques de sous réseau pour acheminer les paquets de données au bon endroit. </w:t>
      </w:r>
    </w:p>
    <w:p w:rsidR="009A0FEB" w:rsidRPr="009B7BE3" w:rsidRDefault="009A0FEB">
      <w:pPr>
        <w:rPr>
          <w:sz w:val="24"/>
          <w:szCs w:val="24"/>
        </w:rPr>
      </w:pPr>
      <w:r w:rsidRPr="009B7BE3">
        <w:rPr>
          <w:sz w:val="24"/>
          <w:szCs w:val="24"/>
        </w:rPr>
        <w:t xml:space="preserve">Les masques de sous réseaux </w:t>
      </w:r>
      <w:r w:rsidR="0083025F" w:rsidRPr="009B7BE3">
        <w:rPr>
          <w:sz w:val="24"/>
          <w:szCs w:val="24"/>
        </w:rPr>
        <w:t>ne sont pas indiqués dans les paquets de données qui circulent sur Internet.</w:t>
      </w:r>
    </w:p>
    <w:p w:rsidR="000D2E09" w:rsidRPr="009B7BE3" w:rsidRDefault="000D2E09">
      <w:pPr>
        <w:rPr>
          <w:sz w:val="24"/>
          <w:szCs w:val="24"/>
        </w:rPr>
      </w:pPr>
    </w:p>
    <w:p w:rsidR="000D2E09" w:rsidRPr="009B7BE3" w:rsidRDefault="000D2E09">
      <w:pPr>
        <w:rPr>
          <w:sz w:val="24"/>
          <w:szCs w:val="24"/>
        </w:rPr>
      </w:pPr>
      <w:r w:rsidRPr="009B7BE3">
        <w:rPr>
          <w:sz w:val="24"/>
          <w:szCs w:val="24"/>
        </w:rPr>
        <w:t>Un exemple de masque de sous-réseau :</w:t>
      </w:r>
    </w:p>
    <w:p w:rsidR="000D2E09" w:rsidRPr="009B7BE3" w:rsidRDefault="000D2E09">
      <w:pPr>
        <w:rPr>
          <w:sz w:val="24"/>
          <w:szCs w:val="24"/>
        </w:rPr>
      </w:pPr>
    </w:p>
    <w:p w:rsidR="000D2E09" w:rsidRPr="009B7BE3" w:rsidRDefault="000D2E09">
      <w:pPr>
        <w:rPr>
          <w:sz w:val="24"/>
          <w:szCs w:val="24"/>
        </w:rPr>
      </w:pPr>
      <w:r w:rsidRPr="009B7BE3">
        <w:rPr>
          <w:sz w:val="24"/>
          <w:szCs w:val="24"/>
        </w:rPr>
        <w:t>Pour l’adresse 91.198.174.2/19</w:t>
      </w:r>
    </w:p>
    <w:p w:rsidR="000D2E09" w:rsidRPr="009B7BE3" w:rsidRDefault="000D2E09">
      <w:pPr>
        <w:rPr>
          <w:sz w:val="24"/>
          <w:szCs w:val="24"/>
        </w:rPr>
      </w:pPr>
      <w:r w:rsidRPr="009B7BE3">
        <w:rPr>
          <w:sz w:val="24"/>
          <w:szCs w:val="24"/>
        </w:rPr>
        <w:t xml:space="preserve">Le masque de sous réseau (/19) est 255.255.224.0 </w:t>
      </w:r>
    </w:p>
    <w:sectPr w:rsidR="000D2E09" w:rsidRPr="009B7BE3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E26" w:rsidRDefault="00D40E26" w:rsidP="00D45B5A">
      <w:r>
        <w:separator/>
      </w:r>
    </w:p>
  </w:endnote>
  <w:endnote w:type="continuationSeparator" w:id="0">
    <w:p w:rsidR="00D40E26" w:rsidRDefault="00D40E26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E26" w:rsidRDefault="00D40E26" w:rsidP="00D45B5A">
      <w:r>
        <w:separator/>
      </w:r>
    </w:p>
  </w:footnote>
  <w:footnote w:type="continuationSeparator" w:id="0">
    <w:p w:rsidR="00D40E26" w:rsidRDefault="00D40E26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5"/>
  </w:num>
  <w:num w:numId="24">
    <w:abstractNumId w:val="22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fr-FR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7A"/>
    <w:rsid w:val="000363B4"/>
    <w:rsid w:val="000D2E09"/>
    <w:rsid w:val="00476C57"/>
    <w:rsid w:val="004E108E"/>
    <w:rsid w:val="00645252"/>
    <w:rsid w:val="006D3D74"/>
    <w:rsid w:val="007A4693"/>
    <w:rsid w:val="007B21CC"/>
    <w:rsid w:val="007E537F"/>
    <w:rsid w:val="0083025F"/>
    <w:rsid w:val="0083569A"/>
    <w:rsid w:val="009A0FEB"/>
    <w:rsid w:val="009B7BE3"/>
    <w:rsid w:val="00A56D69"/>
    <w:rsid w:val="00A9204E"/>
    <w:rsid w:val="00AB4F7A"/>
    <w:rsid w:val="00BE1689"/>
    <w:rsid w:val="00D40E26"/>
    <w:rsid w:val="00D4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Emphase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pl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customStyle="1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customStyle="1" w:styleId="Hashtag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Ruffat\AppData\Roaming\Microsoft\Templates\Espacement%20unique%20(vid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Espacement unique (vide)</Template>
  <TotalTime>0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2023-10-30T08:34:00Z</dcterms:created>
  <dcterms:modified xsi:type="dcterms:W3CDTF">2023-10-30T09:54:00Z</dcterms:modified>
</cp:coreProperties>
</file>